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81B2A" w14:textId="77777777" w:rsidR="008B04B4" w:rsidRDefault="00B21CF7">
      <w:pPr>
        <w:spacing w:line="259" w:lineRule="auto"/>
        <w:ind w:left="3067" w:right="3064" w:firstLine="0"/>
        <w:jc w:val="center"/>
      </w:pPr>
      <w:r>
        <w:rPr>
          <w:b/>
          <w:color w:val="000000"/>
          <w:sz w:val="28"/>
        </w:rPr>
        <w:t>Ideation Phase Empathize &amp; Discover</w:t>
      </w:r>
    </w:p>
    <w:tbl>
      <w:tblPr>
        <w:tblStyle w:val="TableGrid"/>
        <w:tblW w:w="9020" w:type="dxa"/>
        <w:tblInd w:w="10" w:type="dxa"/>
        <w:tblCellMar>
          <w:top w:w="156" w:type="dxa"/>
          <w:left w:w="21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8B04B4" w14:paraId="3F1824F5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D6D394" w14:textId="77777777" w:rsidR="008B04B4" w:rsidRDefault="00B21CF7">
            <w:pPr>
              <w:spacing w:line="259" w:lineRule="auto"/>
              <w:ind w:left="15" w:firstLine="0"/>
              <w:jc w:val="left"/>
            </w:pPr>
            <w:r>
              <w:rPr>
                <w:color w:val="000000"/>
                <w:sz w:val="22"/>
              </w:rP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7FACE1" w14:textId="0C9C37F9" w:rsidR="008B04B4" w:rsidRDefault="007C5D72" w:rsidP="007C5D72">
            <w:pPr>
              <w:spacing w:line="259" w:lineRule="auto"/>
              <w:ind w:left="0" w:firstLine="0"/>
              <w:jc w:val="left"/>
            </w:pPr>
            <w:r>
              <w:rPr>
                <w:lang w:val="en-US"/>
              </w:rPr>
              <w:t xml:space="preserve">23 November 2023 </w:t>
            </w:r>
          </w:p>
        </w:tc>
      </w:tr>
      <w:tr w:rsidR="008B04B4" w14:paraId="023EDEC2" w14:textId="77777777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E9017" w14:textId="77777777" w:rsidR="008B04B4" w:rsidRDefault="00B21CF7">
            <w:pPr>
              <w:spacing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A87F8" w14:textId="73DFBA2A" w:rsidR="008B04B4" w:rsidRDefault="00C52C8F" w:rsidP="007C5D72">
            <w:pPr>
              <w:spacing w:line="259" w:lineRule="auto"/>
              <w:ind w:left="0" w:firstLine="0"/>
              <w:jc w:val="left"/>
            </w:pPr>
            <w:r>
              <w:t>E18449089FCO</w:t>
            </w:r>
            <w:r w:rsidR="003D6412">
              <w:t>E099F7543153EOE</w:t>
            </w:r>
            <w:r w:rsidR="00D96D0B">
              <w:t>ADF4</w:t>
            </w:r>
          </w:p>
        </w:tc>
      </w:tr>
      <w:tr w:rsidR="008B04B4" w14:paraId="5F62E2E4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F46BA7" w14:textId="77777777" w:rsidR="008B04B4" w:rsidRDefault="00B21CF7">
            <w:pPr>
              <w:spacing w:line="259" w:lineRule="auto"/>
              <w:ind w:left="15" w:firstLine="0"/>
              <w:jc w:val="left"/>
            </w:pPr>
            <w:r>
              <w:rPr>
                <w:color w:val="000000"/>
                <w:sz w:val="22"/>
              </w:rP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D2C1D4" w14:textId="77F50CEC" w:rsidR="008B04B4" w:rsidRDefault="007C5D72" w:rsidP="007C5D72">
            <w:pPr>
              <w:spacing w:line="259" w:lineRule="auto"/>
              <w:jc w:val="left"/>
            </w:pPr>
            <w:r>
              <w:t>Transp</w:t>
            </w:r>
            <w:r w:rsidR="0005196E">
              <w:t>aren</w:t>
            </w:r>
            <w:r>
              <w:t xml:space="preserve">t education data management </w:t>
            </w:r>
          </w:p>
        </w:tc>
      </w:tr>
      <w:tr w:rsidR="008B04B4" w14:paraId="25AE38AC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A72ED9" w14:textId="77777777" w:rsidR="008B04B4" w:rsidRDefault="00B21CF7">
            <w:pPr>
              <w:spacing w:line="259" w:lineRule="auto"/>
              <w:ind w:left="15" w:firstLine="0"/>
              <w:jc w:val="left"/>
            </w:pPr>
            <w:r>
              <w:rPr>
                <w:color w:val="000000"/>
                <w:sz w:val="22"/>
              </w:rP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BD3BDB" w14:textId="77777777" w:rsidR="008B04B4" w:rsidRDefault="00B21CF7">
            <w:pPr>
              <w:spacing w:line="259" w:lineRule="auto"/>
              <w:ind w:left="15" w:firstLine="0"/>
              <w:jc w:val="left"/>
            </w:pPr>
            <w:r>
              <w:rPr>
                <w:color w:val="000000"/>
                <w:sz w:val="22"/>
              </w:rPr>
              <w:t>4 Marks</w:t>
            </w:r>
          </w:p>
        </w:tc>
      </w:tr>
    </w:tbl>
    <w:p w14:paraId="27C0D88E" w14:textId="1D28C7BA" w:rsidR="008B04B4" w:rsidRDefault="00AC0EFD">
      <w:pPr>
        <w:spacing w:after="182" w:line="259" w:lineRule="auto"/>
        <w:ind w:left="15" w:firstLine="0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4C323325" wp14:editId="0B990FB5">
                <wp:simplePos x="0" y="0"/>
                <wp:positionH relativeFrom="page">
                  <wp:posOffset>3629025</wp:posOffset>
                </wp:positionH>
                <wp:positionV relativeFrom="page">
                  <wp:posOffset>3119120</wp:posOffset>
                </wp:positionV>
                <wp:extent cx="1323975" cy="747395"/>
                <wp:effectExtent l="0" t="0" r="28575" b="14605"/>
                <wp:wrapNone/>
                <wp:docPr id="1034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3975" cy="747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15C1890" w14:textId="731EE580" w:rsidR="008B04B4" w:rsidRDefault="003D7731" w:rsidP="003D7731">
                            <w:pPr>
                              <w:ind w:left="0" w:firstLine="0"/>
                            </w:pPr>
                            <w:r>
                              <w:rPr>
                                <w:lang w:val="en-US"/>
                              </w:rPr>
                              <w:t>Print</w:t>
                            </w:r>
                            <w:r w:rsidR="008177A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cost savings through reduction in re point.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23325" id="Image1" o:spid="_x0000_s1026" style="position:absolute;left:0;text-align:left;margin-left:285.75pt;margin-top:245.6pt;width:104.25pt;height:58.85pt;z-index:1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">
                <v:stroke joinstyle="round"/>
                <v:path arrowok="t"/>
                <v:textbox>
                  <w:txbxContent>
                    <w:p w14:paraId="415C1890" w14:textId="731EE580" w:rsidR="008B04B4" w:rsidRDefault="003D7731" w:rsidP="003D7731">
                      <w:pPr>
                        <w:ind w:left="0" w:firstLine="0"/>
                      </w:pPr>
                      <w:r>
                        <w:rPr>
                          <w:lang w:val="en-US"/>
                        </w:rPr>
                        <w:t>Print</w:t>
                      </w:r>
                      <w:r w:rsidR="008177A4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cost savings through reduction in re point.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643AC63C" wp14:editId="383CE7DE">
                <wp:simplePos x="0" y="0"/>
                <wp:positionH relativeFrom="page">
                  <wp:posOffset>1924050</wp:posOffset>
                </wp:positionH>
                <wp:positionV relativeFrom="page">
                  <wp:posOffset>3114675</wp:posOffset>
                </wp:positionV>
                <wp:extent cx="1676400" cy="709295"/>
                <wp:effectExtent l="0" t="0" r="19050" b="14605"/>
                <wp:wrapNone/>
                <wp:docPr id="1032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6400" cy="70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F481142" w14:textId="4538FC6C" w:rsidR="008B04B4" w:rsidRPr="007C5D72" w:rsidRDefault="007C5D72" w:rsidP="007C5D72">
                            <w:pPr>
                              <w:ind w:left="0" w:firstLine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For</w:t>
                            </w:r>
                            <w:r w:rsidR="003D7731">
                              <w:rPr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lang w:val="en-IN"/>
                              </w:rPr>
                              <w:t xml:space="preserve">managing the tracking of bus </w:t>
                            </w:r>
                            <w:r w:rsidR="003D7731">
                              <w:rPr>
                                <w:lang w:val="en-IN"/>
                              </w:rPr>
                              <w:t>position and operational data.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3AC63C" id="_x0000_s1027" style="position:absolute;left:0;text-align:left;margin-left:151.5pt;margin-top:245.25pt;width:132pt;height:55.85pt;z-index:1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">
                <v:stroke joinstyle="round"/>
                <v:path arrowok="t"/>
                <v:textbox>
                  <w:txbxContent>
                    <w:p w14:paraId="5F481142" w14:textId="4538FC6C" w:rsidR="008B04B4" w:rsidRPr="007C5D72" w:rsidRDefault="007C5D72" w:rsidP="007C5D72">
                      <w:pPr>
                        <w:ind w:left="0" w:firstLine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For</w:t>
                      </w:r>
                      <w:r w:rsidR="003D7731">
                        <w:rPr>
                          <w:lang w:val="en-IN"/>
                        </w:rPr>
                        <w:t xml:space="preserve"> </w:t>
                      </w:r>
                      <w:r>
                        <w:rPr>
                          <w:lang w:val="en-IN"/>
                        </w:rPr>
                        <w:t xml:space="preserve">managing the tracking of bus </w:t>
                      </w:r>
                      <w:r w:rsidR="003D7731">
                        <w:rPr>
                          <w:lang w:val="en-IN"/>
                        </w:rPr>
                        <w:t>position and operational data.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978FE">
        <w:rPr>
          <w:noProof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29D945BE" wp14:editId="66B7D97F">
                <wp:simplePos x="0" y="0"/>
                <wp:positionH relativeFrom="page">
                  <wp:posOffset>5048885</wp:posOffset>
                </wp:positionH>
                <wp:positionV relativeFrom="page">
                  <wp:posOffset>3117850</wp:posOffset>
                </wp:positionV>
                <wp:extent cx="1059950" cy="865307"/>
                <wp:effectExtent l="0" t="0" r="0" b="0"/>
                <wp:wrapNone/>
                <wp:docPr id="1040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59950" cy="8653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F57C1E0" w14:textId="77777777" w:rsidR="008B04B4" w:rsidRDefault="00B21CF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privacy and security of personal information.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D945BE" id="_x0000_s1028" style="position:absolute;left:0;text-align:left;margin-left:397.55pt;margin-top:245.5pt;width:83.45pt;height:68.15pt;z-index:1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">
                <v:stroke joinstyle="round"/>
                <v:path arrowok="t"/>
                <v:textbox>
                  <w:txbxContent>
                    <w:p w14:paraId="1F57C1E0" w14:textId="77777777" w:rsidR="008B04B4" w:rsidRDefault="00B21CF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privacy and security of personal information.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978FE"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50106861" wp14:editId="793F0AE9">
                <wp:simplePos x="0" y="0"/>
                <wp:positionH relativeFrom="page">
                  <wp:posOffset>4723765</wp:posOffset>
                </wp:positionH>
                <wp:positionV relativeFrom="page">
                  <wp:posOffset>3147695</wp:posOffset>
                </wp:positionV>
                <wp:extent cx="2482017" cy="2033745"/>
                <wp:effectExtent l="0" t="0" r="0" b="0"/>
                <wp:wrapNone/>
                <wp:docPr id="1036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482017" cy="20337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BD553" id="Image1" o:spid="_x0000_s1026" style="position:absolute;flip:y;z-index: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371.95pt,247.85pt" to="567.4pt,4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" filled="t" strokecolor="#666" strokeweight="1pt">
                <o:lock v:ext="edit" shapetype="f"/>
                <w10:wrap anchorx="page" anchory="page"/>
              </v:line>
            </w:pict>
          </mc:Fallback>
        </mc:AlternateContent>
      </w:r>
      <w:r w:rsidR="007978FE"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43FA6B67" wp14:editId="58F7AFD2">
                <wp:simplePos x="0" y="0"/>
                <wp:positionH relativeFrom="margin">
                  <wp:align>left</wp:align>
                </wp:positionH>
                <wp:positionV relativeFrom="page">
                  <wp:posOffset>3075940</wp:posOffset>
                </wp:positionV>
                <wp:extent cx="2864570" cy="2130237"/>
                <wp:effectExtent l="0" t="0" r="31115" b="22860"/>
                <wp:wrapNone/>
                <wp:docPr id="1026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64570" cy="2130237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DE275" id="Image1" o:spid="_x0000_s1026" style="position:absolute;z-index:3;visibility:visible;mso-wrap-style:square;mso-wrap-distance-left:0;mso-wrap-distance-top:0;mso-wrap-distance-right:0;mso-wrap-distance-bottom:0;mso-position-horizontal:left;mso-position-horizontal-relative:margin;mso-position-vertical:absolute;mso-position-vertical-relative:page" from="0,242.2pt" to="225.55pt,4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" filled="t" strokecolor="#666" strokeweight="1pt">
                <o:lock v:ext="edit" shapetype="f"/>
                <w10:wrap anchorx="margin" anchory="page"/>
              </v:line>
            </w:pict>
          </mc:Fallback>
        </mc:AlternateContent>
      </w:r>
      <w:r w:rsidR="007978FE"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AE9A26F" wp14:editId="25295527">
                <wp:simplePos x="0" y="0"/>
                <wp:positionH relativeFrom="margin">
                  <wp:align>left</wp:align>
                </wp:positionH>
                <wp:positionV relativeFrom="page">
                  <wp:posOffset>3079750</wp:posOffset>
                </wp:positionV>
                <wp:extent cx="6331177" cy="6386511"/>
                <wp:effectExtent l="0" t="0" r="12700" b="14605"/>
                <wp:wrapNone/>
                <wp:docPr id="1035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1177" cy="63865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C0EBF66" w14:textId="77777777" w:rsidR="008B04B4" w:rsidRDefault="008B04B4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9A26F" id="_x0000_s1029" style="position:absolute;left:0;text-align:left;margin-left:0;margin-top:242.5pt;width:498.5pt;height:502.85pt;z-index:2;visibility:visible;mso-wrap-style:square;mso-wrap-distance-left:0;mso-wrap-distance-top:0;mso-wrap-distance-right:0;mso-wrap-distance-bottom:0;mso-position-horizontal:left;mso-position-horizontal-relative:margin;mso-position-vertical:absolute;mso-position-vertical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" strokecolor="#666">
                <v:stroke joinstyle="round"/>
                <v:path arrowok="t"/>
                <v:textbox>
                  <w:txbxContent>
                    <w:p w14:paraId="4C0EBF66" w14:textId="77777777" w:rsidR="008B04B4" w:rsidRDefault="008B04B4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b/>
          <w:color w:val="000000"/>
        </w:rPr>
        <w:t>Empathy Map Canvas:</w:t>
      </w:r>
      <w:r>
        <w:rPr>
          <w:noProof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5CECF4D9" wp14:editId="1B4C7CDC">
                <wp:simplePos x="0" y="0"/>
                <wp:positionH relativeFrom="page">
                  <wp:posOffset>3303905</wp:posOffset>
                </wp:positionH>
                <wp:positionV relativeFrom="page">
                  <wp:posOffset>4946015</wp:posOffset>
                </wp:positionV>
                <wp:extent cx="1661073" cy="1597609"/>
                <wp:effectExtent l="0" t="0" r="0" b="0"/>
                <wp:wrapNone/>
                <wp:docPr id="1039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61073" cy="15976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3A02A1C" w14:textId="77777777" w:rsidR="008B04B4" w:rsidRDefault="008B04B4">
                            <w:pPr>
                              <w:ind w:left="0" w:firstLine="0"/>
                              <w:jc w:val="left"/>
                            </w:pPr>
                          </w:p>
                          <w:p w14:paraId="227C567B" w14:textId="77777777" w:rsidR="008B04B4" w:rsidRDefault="00B21CF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B96897" wp14:editId="31EE3ECD">
                                  <wp:extent cx="1332724" cy="1278886"/>
                                  <wp:effectExtent l="0" t="0" r="0" b="0"/>
                                  <wp:docPr id="2049" name="Image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1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rcRect l="38470" t="25970" r="35378" b="44779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2724" cy="12788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CF4D9" id="_x0000_s1030" style="position:absolute;left:0;text-align:left;margin-left:260.15pt;margin-top:389.45pt;width:130.8pt;height:125.8pt;z-index: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">
                <v:stroke joinstyle="round"/>
                <v:path arrowok="t"/>
                <v:textbox>
                  <w:txbxContent>
                    <w:p w14:paraId="33A02A1C" w14:textId="77777777" w:rsidR="008B04B4" w:rsidRDefault="008B04B4">
                      <w:pPr>
                        <w:ind w:left="0" w:firstLine="0"/>
                        <w:jc w:val="left"/>
                      </w:pPr>
                    </w:p>
                    <w:p w14:paraId="227C567B" w14:textId="77777777" w:rsidR="008B04B4" w:rsidRDefault="00B21CF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B96897" wp14:editId="31EE3ECD">
                            <wp:extent cx="1332724" cy="1278886"/>
                            <wp:effectExtent l="0" t="0" r="0" b="0"/>
                            <wp:docPr id="2049" name="Image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1"/>
                                    <pic:cNvPicPr/>
                                  </pic:nvPicPr>
                                  <pic:blipFill>
                                    <a:blip r:embed="rId8" cstate="print"/>
                                    <a:srcRect l="38470" t="25970" r="35378" b="44779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332724" cy="12788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2C4090A9" w14:textId="3B79E4F9" w:rsidR="008B04B4" w:rsidRDefault="00AC0EFD">
      <w:pPr>
        <w:spacing w:line="259" w:lineRule="auto"/>
        <w:ind w:left="30" w:firstLine="0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174A2556" wp14:editId="54BF4D04">
                <wp:simplePos x="0" y="0"/>
                <wp:positionH relativeFrom="page">
                  <wp:posOffset>4683760</wp:posOffset>
                </wp:positionH>
                <wp:positionV relativeFrom="page">
                  <wp:posOffset>6259195</wp:posOffset>
                </wp:positionV>
                <wp:extent cx="2543810" cy="1750695"/>
                <wp:effectExtent l="0" t="0" r="0" b="0"/>
                <wp:wrapNone/>
                <wp:docPr id="1037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43810" cy="17506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452DC" id="Image1" o:spid="_x0000_s1026" style="position:absolute;z-index: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368.8pt,492.85pt" to="569.1pt,6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" filled="t" strokecolor="#666" strokeweight="1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8" behindDoc="0" locked="0" layoutInCell="1" allowOverlap="1" wp14:anchorId="1C3389FC" wp14:editId="44CDB324">
                <wp:simplePos x="0" y="0"/>
                <wp:positionH relativeFrom="page">
                  <wp:posOffset>2114550</wp:posOffset>
                </wp:positionH>
                <wp:positionV relativeFrom="page">
                  <wp:posOffset>7242175</wp:posOffset>
                </wp:positionV>
                <wp:extent cx="1219200" cy="885825"/>
                <wp:effectExtent l="0" t="0" r="19050" b="28575"/>
                <wp:wrapNone/>
                <wp:docPr id="1031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0248CF8" w14:textId="0699A544" w:rsidR="008B04B4" w:rsidRDefault="008035DC" w:rsidP="003D7731">
                            <w:pPr>
                              <w:ind w:left="0" w:firstLine="0"/>
                              <w:jc w:val="left"/>
                            </w:pPr>
                            <w:r>
                              <w:rPr>
                                <w:lang w:val="en-US"/>
                              </w:rPr>
                              <w:t xml:space="preserve">Education </w:t>
                            </w:r>
                            <w:r w:rsidR="003D7731">
                              <w:rPr>
                                <w:lang w:val="en-US"/>
                              </w:rPr>
                              <w:t xml:space="preserve"> service registration will be support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389FC" id="_x0000_s1031" style="position:absolute;left:0;text-align:left;margin-left:166.5pt;margin-top:570.25pt;width:96pt;height:69.75pt;z-index:1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">
                <v:stroke joinstyle="round"/>
                <v:path arrowok="t"/>
                <v:textbox>
                  <w:txbxContent>
                    <w:p w14:paraId="60248CF8" w14:textId="0699A544" w:rsidR="008B04B4" w:rsidRDefault="008035DC" w:rsidP="003D7731">
                      <w:pPr>
                        <w:ind w:left="0" w:firstLine="0"/>
                        <w:jc w:val="left"/>
                      </w:pPr>
                      <w:r>
                        <w:rPr>
                          <w:lang w:val="en-US"/>
                        </w:rPr>
                        <w:t xml:space="preserve">Education </w:t>
                      </w:r>
                      <w:r w:rsidR="003D7731">
                        <w:rPr>
                          <w:lang w:val="en-US"/>
                        </w:rPr>
                        <w:t xml:space="preserve"> service registration will be support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5807BC6D" wp14:editId="79F86DFA">
                <wp:simplePos x="0" y="0"/>
                <wp:positionH relativeFrom="page">
                  <wp:posOffset>3286125</wp:posOffset>
                </wp:positionH>
                <wp:positionV relativeFrom="page">
                  <wp:posOffset>3943350</wp:posOffset>
                </wp:positionV>
                <wp:extent cx="1775460" cy="895350"/>
                <wp:effectExtent l="0" t="0" r="15240" b="19050"/>
                <wp:wrapNone/>
                <wp:docPr id="1041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546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21244D8" w14:textId="6B4F9513" w:rsidR="008B04B4" w:rsidRDefault="003D773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Potential to deliver data management for other local authorities in revenue stream NCC .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7BC6D" id="_x0000_s1032" style="position:absolute;left:0;text-align:left;margin-left:258.75pt;margin-top:310.5pt;width:139.8pt;height:70.5pt;z-index:1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">
                <v:stroke joinstyle="round"/>
                <v:path arrowok="t"/>
                <v:textbox>
                  <w:txbxContent>
                    <w:p w14:paraId="421244D8" w14:textId="6B4F9513" w:rsidR="008B04B4" w:rsidRDefault="003D773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Potential to deliver data management for other local authorities in revenue stream NCC 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978FE"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4B37AE8C" wp14:editId="3EE7861C">
                <wp:simplePos x="0" y="0"/>
                <wp:positionH relativeFrom="margin">
                  <wp:posOffset>114300</wp:posOffset>
                </wp:positionH>
                <wp:positionV relativeFrom="page">
                  <wp:posOffset>4109085</wp:posOffset>
                </wp:positionV>
                <wp:extent cx="1244373" cy="1165230"/>
                <wp:effectExtent l="0" t="0" r="13335" b="15875"/>
                <wp:wrapNone/>
                <wp:docPr id="1029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4373" cy="1165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E8DA00A" w14:textId="77777777" w:rsidR="008B04B4" w:rsidRDefault="00B21CF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user-friendly experience for managing identity on the blockchain.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7AE8C" id="_x0000_s1033" style="position:absolute;left:0;text-align:left;margin-left:9pt;margin-top:323.55pt;width:98pt;height:91.75pt;z-index:15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">
                <v:stroke joinstyle="round"/>
                <v:path arrowok="t"/>
                <v:textbox>
                  <w:txbxContent>
                    <w:p w14:paraId="0E8DA00A" w14:textId="77777777" w:rsidR="008B04B4" w:rsidRDefault="00B21CF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user-friendly experience for managing identity on the blockchain.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7978FE">
        <w:rPr>
          <w:noProof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243256BC" wp14:editId="563F6072">
                <wp:simplePos x="0" y="0"/>
                <wp:positionH relativeFrom="page">
                  <wp:posOffset>1056640</wp:posOffset>
                </wp:positionH>
                <wp:positionV relativeFrom="page">
                  <wp:posOffset>5295900</wp:posOffset>
                </wp:positionV>
                <wp:extent cx="1971675" cy="1106805"/>
                <wp:effectExtent l="0" t="0" r="28575" b="17145"/>
                <wp:wrapNone/>
                <wp:docPr id="1028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71675" cy="1106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E147A1F" w14:textId="1A176DFC" w:rsidR="008B04B4" w:rsidRDefault="008035DC" w:rsidP="008035DC">
                            <w:pPr>
                              <w:ind w:left="0" w:firstLine="0"/>
                            </w:pPr>
                            <w:r>
                              <w:rPr>
                                <w:lang w:val="en-US"/>
                              </w:rPr>
                              <w:t>Opportunities to enhance real time information at marginal cost.</w:t>
                            </w: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3256BC" id="_x0000_s1034" style="position:absolute;left:0;text-align:left;margin-left:83.2pt;margin-top:417pt;width:155.25pt;height:87.15pt;z-index:1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" strokecolor="#666">
                <v:stroke joinstyle="round"/>
                <v:path arrowok="t"/>
                <v:textbox>
                  <w:txbxContent>
                    <w:p w14:paraId="5E147A1F" w14:textId="1A176DFC" w:rsidR="008B04B4" w:rsidRDefault="008035DC" w:rsidP="008035DC">
                      <w:pPr>
                        <w:ind w:left="0" w:firstLine="0"/>
                      </w:pPr>
                      <w:r>
                        <w:rPr>
                          <w:lang w:val="en-US"/>
                        </w:rPr>
                        <w:t>Opportunities to enhance real time information at marginal cost.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978FE">
        <w:rPr>
          <w:noProof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7822C62E" wp14:editId="38841B9B">
                <wp:simplePos x="0" y="0"/>
                <wp:positionH relativeFrom="page">
                  <wp:posOffset>1080770</wp:posOffset>
                </wp:positionH>
                <wp:positionV relativeFrom="page">
                  <wp:posOffset>6481445</wp:posOffset>
                </wp:positionV>
                <wp:extent cx="980590" cy="682036"/>
                <wp:effectExtent l="0" t="0" r="0" b="0"/>
                <wp:wrapNone/>
                <wp:docPr id="1030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0590" cy="6820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73809AD" w14:textId="77777777" w:rsidR="008B04B4" w:rsidRDefault="00B21CF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compliance with standards.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22C62E" id="_x0000_s1035" style="position:absolute;left:0;text-align:left;margin-left:85.1pt;margin-top:510.35pt;width:77.2pt;height:53.7pt;z-index: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">
                <v:stroke joinstyle="round"/>
                <v:path arrowok="t"/>
                <v:textbox>
                  <w:txbxContent>
                    <w:p w14:paraId="673809AD" w14:textId="77777777" w:rsidR="008B04B4" w:rsidRDefault="00B21CF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compliance with standards.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978FE">
        <w:rPr>
          <w:noProof/>
        </w:rPr>
        <mc:AlternateContent>
          <mc:Choice Requires="wps">
            <w:drawing>
              <wp:anchor distT="0" distB="0" distL="0" distR="0" simplePos="0" relativeHeight="20" behindDoc="0" locked="0" layoutInCell="1" allowOverlap="1" wp14:anchorId="1D18704D" wp14:editId="2FEF5A19">
                <wp:simplePos x="0" y="0"/>
                <wp:positionH relativeFrom="page">
                  <wp:posOffset>5801360</wp:posOffset>
                </wp:positionH>
                <wp:positionV relativeFrom="page">
                  <wp:posOffset>4355465</wp:posOffset>
                </wp:positionV>
                <wp:extent cx="1323240" cy="703076"/>
                <wp:effectExtent l="0" t="0" r="0" b="0"/>
                <wp:wrapNone/>
                <wp:docPr id="1044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3240" cy="703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41E6CC3" w14:textId="77777777" w:rsidR="008B04B4" w:rsidRDefault="00B21CF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tools for secure contract development.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8704D" id="_x0000_s1036" style="position:absolute;left:0;text-align:left;margin-left:456.8pt;margin-top:342.95pt;width:104.2pt;height:55.35pt;z-index: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">
                <v:stroke joinstyle="round"/>
                <v:path arrowok="t"/>
                <v:textbox>
                  <w:txbxContent>
                    <w:p w14:paraId="441E6CC3" w14:textId="77777777" w:rsidR="008B04B4" w:rsidRDefault="00B21CF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tools for secure contract development.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978FE">
        <w:rPr>
          <w:noProof/>
        </w:rPr>
        <mc:AlternateContent>
          <mc:Choice Requires="wps">
            <w:drawing>
              <wp:anchor distT="0" distB="0" distL="0" distR="0" simplePos="0" relativeHeight="21" behindDoc="0" locked="0" layoutInCell="1" allowOverlap="1" wp14:anchorId="02D3B8AC" wp14:editId="76626C8B">
                <wp:simplePos x="0" y="0"/>
                <wp:positionH relativeFrom="page">
                  <wp:posOffset>5804535</wp:posOffset>
                </wp:positionH>
                <wp:positionV relativeFrom="page">
                  <wp:posOffset>5141595</wp:posOffset>
                </wp:positionV>
                <wp:extent cx="1303017" cy="939650"/>
                <wp:effectExtent l="0" t="0" r="0" b="0"/>
                <wp:wrapNone/>
                <wp:docPr id="1045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3017" cy="93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CAC070A" w14:textId="77777777" w:rsidR="008B04B4" w:rsidRDefault="00B21CF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clear instructions, and assurance of data security.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3B8AC" id="_x0000_s1037" style="position:absolute;left:0;text-align:left;margin-left:457.05pt;margin-top:404.85pt;width:102.6pt;height:74pt;z-index:2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">
                <v:stroke joinstyle="round"/>
                <v:path arrowok="t"/>
                <v:textbox>
                  <w:txbxContent>
                    <w:p w14:paraId="3CAC070A" w14:textId="77777777" w:rsidR="008B04B4" w:rsidRDefault="00B21CF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clear instructions, and assurance of data security.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978FE">
        <w:rPr>
          <w:noProof/>
        </w:rPr>
        <mc:AlternateContent>
          <mc:Choice Requires="wps">
            <w:drawing>
              <wp:anchor distT="0" distB="0" distL="0" distR="0" simplePos="0" relativeHeight="22" behindDoc="0" locked="0" layoutInCell="1" allowOverlap="1" wp14:anchorId="7CFB9EA0" wp14:editId="66232D6A">
                <wp:simplePos x="0" y="0"/>
                <wp:positionH relativeFrom="page">
                  <wp:posOffset>5867400</wp:posOffset>
                </wp:positionH>
                <wp:positionV relativeFrom="page">
                  <wp:posOffset>6162675</wp:posOffset>
                </wp:positionV>
                <wp:extent cx="1261110" cy="866775"/>
                <wp:effectExtent l="0" t="0" r="15240" b="28575"/>
                <wp:wrapNone/>
                <wp:docPr id="1046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111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E4641F0" w14:textId="77777777" w:rsidR="008B04B4" w:rsidRDefault="00B21CF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transparent communication from developers.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B9EA0" id="_x0000_s1038" style="position:absolute;left:0;text-align:left;margin-left:462pt;margin-top:485.25pt;width:99.3pt;height:68.25pt;z-index:2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">
                <v:stroke joinstyle="round"/>
                <v:path arrowok="t"/>
                <v:textbox>
                  <w:txbxContent>
                    <w:p w14:paraId="6E4641F0" w14:textId="77777777" w:rsidR="008B04B4" w:rsidRDefault="00B21CF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transparent communication from developers.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978FE">
        <w:rPr>
          <w:noProof/>
        </w:rPr>
        <mc:AlternateContent>
          <mc:Choice Requires="wps">
            <w:drawing>
              <wp:anchor distT="0" distB="0" distL="0" distR="0" simplePos="0" relativeHeight="19" behindDoc="0" locked="0" layoutInCell="1" allowOverlap="1" wp14:anchorId="6087D541" wp14:editId="30CD1AFE">
                <wp:simplePos x="0" y="0"/>
                <wp:positionH relativeFrom="page">
                  <wp:posOffset>4629150</wp:posOffset>
                </wp:positionH>
                <wp:positionV relativeFrom="page">
                  <wp:posOffset>7096125</wp:posOffset>
                </wp:positionV>
                <wp:extent cx="1276350" cy="914400"/>
                <wp:effectExtent l="0" t="0" r="19050" b="19050"/>
                <wp:wrapNone/>
                <wp:docPr id="1042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635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910E7FE" w14:textId="3C58F9D1" w:rsidR="008B04B4" w:rsidRDefault="003D773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More accurate data improves reliability of </w:t>
                            </w:r>
                            <w:r w:rsidR="008035DC">
                              <w:rPr>
                                <w:lang w:val="en-US"/>
                              </w:rPr>
                              <w:t>education.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7D541" id="_x0000_s1039" style="position:absolute;left:0;text-align:left;margin-left:364.5pt;margin-top:558.75pt;width:100.5pt;height:1in;z-index:19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">
                <v:stroke joinstyle="round"/>
                <v:path arrowok="t"/>
                <v:textbox>
                  <w:txbxContent>
                    <w:p w14:paraId="4910E7FE" w14:textId="3C58F9D1" w:rsidR="008B04B4" w:rsidRDefault="003D773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More accurate data improves reliability of </w:t>
                      </w:r>
                      <w:r w:rsidR="008035DC">
                        <w:rPr>
                          <w:lang w:val="en-US"/>
                        </w:rPr>
                        <w:t>education.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978FE">
        <w:rPr>
          <w:noProof/>
        </w:rPr>
        <mc:AlternateContent>
          <mc:Choice Requires="wps">
            <w:drawing>
              <wp:anchor distT="0" distB="0" distL="0" distR="0" simplePos="0" relativeHeight="17" behindDoc="0" locked="0" layoutInCell="1" allowOverlap="1" wp14:anchorId="4FA65222" wp14:editId="1EBDE816">
                <wp:simplePos x="0" y="0"/>
                <wp:positionH relativeFrom="page">
                  <wp:posOffset>3344545</wp:posOffset>
                </wp:positionH>
                <wp:positionV relativeFrom="page">
                  <wp:posOffset>6953250</wp:posOffset>
                </wp:positionV>
                <wp:extent cx="1208405" cy="1085850"/>
                <wp:effectExtent l="0" t="0" r="10795" b="19050"/>
                <wp:wrapNone/>
                <wp:docPr id="1043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840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D16CB77" w14:textId="12CEF1F4" w:rsidR="008B04B4" w:rsidRDefault="003D7731" w:rsidP="003D7731">
                            <w:pPr>
                              <w:ind w:left="0" w:firstLine="0"/>
                            </w:pPr>
                            <w:r>
                              <w:rPr>
                                <w:lang w:val="en-US"/>
                              </w:rPr>
                              <w:t>Norfolk county council will be able to meet the department for EBSR.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65222" id="_x0000_s1040" style="position:absolute;left:0;text-align:left;margin-left:263.35pt;margin-top:547.5pt;width:95.15pt;height:85.5pt;z-index:17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">
                <v:stroke joinstyle="round"/>
                <v:path arrowok="t"/>
                <v:textbox>
                  <w:txbxContent>
                    <w:p w14:paraId="3D16CB77" w14:textId="12CEF1F4" w:rsidR="008B04B4" w:rsidRDefault="003D7731" w:rsidP="003D7731">
                      <w:pPr>
                        <w:ind w:left="0" w:firstLine="0"/>
                      </w:pPr>
                      <w:r>
                        <w:rPr>
                          <w:lang w:val="en-US"/>
                        </w:rPr>
                        <w:t>Norfolk county council will be able to meet the department for EBSR.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978FE"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3A43BB02" wp14:editId="3EF04DB0">
                <wp:simplePos x="0" y="0"/>
                <wp:positionH relativeFrom="margin">
                  <wp:align>left</wp:align>
                </wp:positionH>
                <wp:positionV relativeFrom="page">
                  <wp:posOffset>6180455</wp:posOffset>
                </wp:positionV>
                <wp:extent cx="2850601" cy="1927510"/>
                <wp:effectExtent l="0" t="0" r="26035" b="34925"/>
                <wp:wrapNone/>
                <wp:docPr id="1027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850601" cy="1927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D0FB0" id="Image1" o:spid="_x0000_s1026" style="position:absolute;flip:y;z-index:5;visibility:visible;mso-wrap-style:square;mso-wrap-distance-left:0;mso-wrap-distance-top:0;mso-wrap-distance-right:0;mso-wrap-distance-bottom:0;mso-position-horizontal:left;mso-position-horizontal-relative:margin;mso-position-vertical:absolute;mso-position-vertical-relative:page" from="0,486.65pt" to="224.45pt,6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" filled="t" strokecolor="#666" strokeweight="1pt">
                <o:lock v:ext="edit" shapetype="f"/>
                <w10:wrap anchorx="margin" anchory="page"/>
              </v:line>
            </w:pict>
          </mc:Fallback>
        </mc:AlternateContent>
      </w:r>
      <w:r w:rsidR="007978FE"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6248639E" wp14:editId="2CF5A8FE">
                <wp:simplePos x="0" y="0"/>
                <wp:positionH relativeFrom="page">
                  <wp:posOffset>919480</wp:posOffset>
                </wp:positionH>
                <wp:positionV relativeFrom="page">
                  <wp:posOffset>8120380</wp:posOffset>
                </wp:positionV>
                <wp:extent cx="2982928" cy="1345341"/>
                <wp:effectExtent l="0" t="0" r="0" b="0"/>
                <wp:wrapNone/>
                <wp:docPr id="1038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2928" cy="13453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B3BA8AF" w14:textId="77777777" w:rsidR="008B04B4" w:rsidRDefault="00B21CF7">
                            <w:pPr>
                              <w:ind w:left="0" w:firstLine="0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Pain: </w:t>
                            </w:r>
                          </w:p>
                          <w:p w14:paraId="7AC32659" w14:textId="3B38D07E" w:rsidR="008B04B4" w:rsidRDefault="008177A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left"/>
                            </w:pPr>
                            <w:r>
                              <w:t>This paper presents the design.</w:t>
                            </w:r>
                          </w:p>
                          <w:p w14:paraId="2E80B923" w14:textId="10C8C359" w:rsidR="008B04B4" w:rsidRPr="008177A4" w:rsidRDefault="008177A4" w:rsidP="008177A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left"/>
                            </w:pPr>
                            <w:r>
                              <w:rPr>
                                <w:lang w:val="en-US"/>
                              </w:rPr>
                              <w:t>Implementation of a blockchain system, purposed for information verification .</w:t>
                            </w:r>
                          </w:p>
                          <w:p w14:paraId="337837E8" w14:textId="1FFC5E12" w:rsidR="008177A4" w:rsidRDefault="008177A4" w:rsidP="008177A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left"/>
                            </w:pPr>
                            <w:r>
                              <w:rPr>
                                <w:lang w:val="en-US"/>
                              </w:rPr>
                              <w:t>Data security.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8639E" id="_x0000_s1041" style="position:absolute;left:0;text-align:left;margin-left:72.4pt;margin-top:639.4pt;width:234.9pt;height:105.95pt;z-index: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" strokecolor="#666">
                <v:stroke joinstyle="round"/>
                <v:path arrowok="t"/>
                <v:textbox>
                  <w:txbxContent>
                    <w:p w14:paraId="3B3BA8AF" w14:textId="77777777" w:rsidR="008B04B4" w:rsidRDefault="00B21CF7">
                      <w:pPr>
                        <w:ind w:left="0" w:firstLine="0"/>
                        <w:jc w:val="lef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Pain: </w:t>
                      </w:r>
                    </w:p>
                    <w:p w14:paraId="7AC32659" w14:textId="3B38D07E" w:rsidR="008B04B4" w:rsidRDefault="008177A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left"/>
                      </w:pPr>
                      <w:r>
                        <w:t>This paper presents the design.</w:t>
                      </w:r>
                    </w:p>
                    <w:p w14:paraId="2E80B923" w14:textId="10C8C359" w:rsidR="008B04B4" w:rsidRPr="008177A4" w:rsidRDefault="008177A4" w:rsidP="008177A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left"/>
                      </w:pPr>
                      <w:r>
                        <w:rPr>
                          <w:lang w:val="en-US"/>
                        </w:rPr>
                        <w:t>Implementation of a blockchain system, purposed for information verification .</w:t>
                      </w:r>
                    </w:p>
                    <w:p w14:paraId="337837E8" w14:textId="1FFC5E12" w:rsidR="008177A4" w:rsidRDefault="008177A4" w:rsidP="008177A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left"/>
                      </w:pPr>
                      <w:r>
                        <w:rPr>
                          <w:lang w:val="en-US"/>
                        </w:rPr>
                        <w:t>Data security.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978FE"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028DE48B" wp14:editId="7D77FB84">
                <wp:simplePos x="0" y="0"/>
                <wp:positionH relativeFrom="page">
                  <wp:posOffset>4232275</wp:posOffset>
                </wp:positionH>
                <wp:positionV relativeFrom="page">
                  <wp:posOffset>8061325</wp:posOffset>
                </wp:positionV>
                <wp:extent cx="3035338" cy="1397875"/>
                <wp:effectExtent l="0" t="0" r="0" b="0"/>
                <wp:wrapNone/>
                <wp:docPr id="1033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35338" cy="139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9E09496" w14:textId="77777777" w:rsidR="008B04B4" w:rsidRDefault="00B21CF7">
                            <w:pPr>
                              <w:jc w:val="left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Gain:</w:t>
                            </w:r>
                          </w:p>
                          <w:p w14:paraId="07B0FC9D" w14:textId="6955348E" w:rsidR="008B04B4" w:rsidRDefault="008035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</w:pPr>
                            <w:r>
                              <w:rPr>
                                <w:lang w:val="en-US"/>
                              </w:rPr>
                              <w:t>Re -allocation of staff.</w:t>
                            </w:r>
                          </w:p>
                          <w:p w14:paraId="2BD7B667" w14:textId="037EDE30" w:rsidR="008B04B4" w:rsidRPr="008035DC" w:rsidRDefault="008035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</w:pPr>
                            <w:r>
                              <w:rPr>
                                <w:lang w:val="en-US"/>
                              </w:rPr>
                              <w:t>Reduction in premium rate charge for the real time system data upload.</w:t>
                            </w:r>
                          </w:p>
                          <w:p w14:paraId="6EDE0F06" w14:textId="7A218CD5" w:rsidR="008035DC" w:rsidRDefault="008035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</w:pPr>
                            <w:r>
                              <w:rPr>
                                <w:lang w:val="en-US"/>
                              </w:rPr>
                              <w:t>Savings in material and printing costs due to re-work of timetables wayside.</w:t>
                            </w:r>
                          </w:p>
                          <w:p w14:paraId="0D7D5D12" w14:textId="77777777" w:rsidR="008B04B4" w:rsidRDefault="008B04B4">
                            <w:pPr>
                              <w:jc w:val="left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DE48B" id="_x0000_s1042" style="position:absolute;left:0;text-align:left;margin-left:333.25pt;margin-top:634.75pt;width:239pt;height:110.05pt;z-index: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" strokecolor="#666">
                <v:stroke joinstyle="round"/>
                <v:path arrowok="t"/>
                <v:textbox>
                  <w:txbxContent>
                    <w:p w14:paraId="09E09496" w14:textId="77777777" w:rsidR="008B04B4" w:rsidRDefault="00B21CF7">
                      <w:pPr>
                        <w:jc w:val="left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Gain:</w:t>
                      </w:r>
                    </w:p>
                    <w:p w14:paraId="07B0FC9D" w14:textId="6955348E" w:rsidR="008B04B4" w:rsidRDefault="008035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</w:pPr>
                      <w:r>
                        <w:rPr>
                          <w:lang w:val="en-US"/>
                        </w:rPr>
                        <w:t>Re -allocation of staff.</w:t>
                      </w:r>
                    </w:p>
                    <w:p w14:paraId="2BD7B667" w14:textId="037EDE30" w:rsidR="008B04B4" w:rsidRPr="008035DC" w:rsidRDefault="008035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</w:pPr>
                      <w:r>
                        <w:rPr>
                          <w:lang w:val="en-US"/>
                        </w:rPr>
                        <w:t>Reduction in premium rate charge for the real time system data upload.</w:t>
                      </w:r>
                    </w:p>
                    <w:p w14:paraId="6EDE0F06" w14:textId="7A218CD5" w:rsidR="008035DC" w:rsidRDefault="008035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</w:pPr>
                      <w:r>
                        <w:rPr>
                          <w:lang w:val="en-US"/>
                        </w:rPr>
                        <w:t>Savings in material and printing costs due to re-work of timetables wayside.</w:t>
                      </w:r>
                    </w:p>
                    <w:p w14:paraId="0D7D5D12" w14:textId="77777777" w:rsidR="008B04B4" w:rsidRDefault="008B04B4">
                      <w:pPr>
                        <w:jc w:val="left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w:rsidR="008B04B4">
      <w:headerReference w:type="default" r:id="rId9"/>
      <w:footerReference w:type="default" r:id="rId10"/>
      <w:pgSz w:w="11920" w:h="16840"/>
      <w:pgMar w:top="899" w:right="1406" w:bottom="83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DBCA4" w14:textId="77777777" w:rsidR="00626F47" w:rsidRDefault="00626F47">
      <w:pPr>
        <w:spacing w:line="240" w:lineRule="auto"/>
      </w:pPr>
      <w:r>
        <w:separator/>
      </w:r>
    </w:p>
  </w:endnote>
  <w:endnote w:type="continuationSeparator" w:id="0">
    <w:p w14:paraId="09B64FB1" w14:textId="77777777" w:rsidR="00626F47" w:rsidRDefault="00626F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EC696" w14:textId="77777777" w:rsidR="008B04B4" w:rsidRDefault="008B04B4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CC84F" w14:textId="77777777" w:rsidR="00626F47" w:rsidRDefault="00626F47">
      <w:pPr>
        <w:spacing w:line="240" w:lineRule="auto"/>
      </w:pPr>
      <w:r>
        <w:separator/>
      </w:r>
    </w:p>
  </w:footnote>
  <w:footnote w:type="continuationSeparator" w:id="0">
    <w:p w14:paraId="142CD526" w14:textId="77777777" w:rsidR="00626F47" w:rsidRDefault="00626F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5AC6A" w14:textId="77777777" w:rsidR="008B04B4" w:rsidRDefault="008B04B4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6769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977537">
    <w:abstractNumId w:val="2"/>
  </w:num>
  <w:num w:numId="2" w16cid:durableId="645210080">
    <w:abstractNumId w:val="3"/>
  </w:num>
  <w:num w:numId="3" w16cid:durableId="1472821309">
    <w:abstractNumId w:val="0"/>
  </w:num>
  <w:num w:numId="4" w16cid:durableId="426847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4B4"/>
    <w:rsid w:val="0005196E"/>
    <w:rsid w:val="003D6412"/>
    <w:rsid w:val="003D7731"/>
    <w:rsid w:val="00626F47"/>
    <w:rsid w:val="0077026A"/>
    <w:rsid w:val="007978FE"/>
    <w:rsid w:val="007C5D72"/>
    <w:rsid w:val="007E1537"/>
    <w:rsid w:val="008035DC"/>
    <w:rsid w:val="008177A4"/>
    <w:rsid w:val="008B04B4"/>
    <w:rsid w:val="00A367DF"/>
    <w:rsid w:val="00AC0EFD"/>
    <w:rsid w:val="00B21CF7"/>
    <w:rsid w:val="00C52C8F"/>
    <w:rsid w:val="00D9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D251"/>
  <w15:docId w15:val="{E950FC67-05C0-4C00-A723-DD5FF120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4" w:lineRule="auto"/>
      <w:ind w:left="10" w:hanging="10"/>
      <w:jc w:val="both"/>
    </w:pPr>
    <w:rPr>
      <w:rFonts w:eastAsia="Calibri" w:cs="Calibri"/>
      <w:color w:val="2A2A2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 Komala S</dc:creator>
  <cp:lastModifiedBy>thulasimanick2003@gmail.com</cp:lastModifiedBy>
  <cp:revision>10</cp:revision>
  <dcterms:created xsi:type="dcterms:W3CDTF">2023-11-23T16:08:00Z</dcterms:created>
  <dcterms:modified xsi:type="dcterms:W3CDTF">2023-11-28T07:41:00Z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658e0547b8fc487fa98e3aa17355a20b</vt:lpwstr>
  </property>
</Properties>
</file>